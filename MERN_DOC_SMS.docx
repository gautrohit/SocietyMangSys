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E896" w14:textId="25D5E56A" w:rsidR="00594AAC" w:rsidRPr="00376041" w:rsidRDefault="00594AAC" w:rsidP="006022B1">
      <w:pPr>
        <w:jc w:val="center"/>
        <w:rPr>
          <w:rFonts w:ascii="Times New Roman" w:hAnsi="Times New Roman" w:cs="Times New Roman"/>
          <w:b/>
          <w:bCs/>
          <w:sz w:val="36"/>
          <w:szCs w:val="36"/>
          <w:u w:val="single"/>
        </w:rPr>
      </w:pPr>
      <w:r w:rsidRPr="00376041">
        <w:rPr>
          <w:rFonts w:ascii="Times New Roman" w:hAnsi="Times New Roman" w:cs="Times New Roman"/>
          <w:b/>
          <w:bCs/>
          <w:sz w:val="36"/>
          <w:szCs w:val="36"/>
          <w:u w:val="single"/>
        </w:rPr>
        <w:t>Documentation of MERN stack</w:t>
      </w:r>
    </w:p>
    <w:p w14:paraId="6AAA6447" w14:textId="77777777" w:rsidR="00594AAC" w:rsidRPr="00A86294" w:rsidRDefault="00594AAC" w:rsidP="00A86294">
      <w:pPr>
        <w:rPr>
          <w:rFonts w:ascii="Times New Roman" w:hAnsi="Times New Roman" w:cs="Times New Roman"/>
          <w:sz w:val="16"/>
          <w:szCs w:val="16"/>
        </w:rPr>
      </w:pPr>
    </w:p>
    <w:p w14:paraId="5689641D" w14:textId="77777777" w:rsidR="00376041" w:rsidRDefault="00376041" w:rsidP="00A86294">
      <w:pPr>
        <w:ind w:firstLine="720"/>
        <w:rPr>
          <w:rFonts w:ascii="Times New Roman" w:hAnsi="Times New Roman" w:cs="Times New Roman"/>
          <w:sz w:val="16"/>
          <w:szCs w:val="16"/>
        </w:rPr>
      </w:pPr>
    </w:p>
    <w:p w14:paraId="4F44185D" w14:textId="6FD28AF1" w:rsidR="00A86294" w:rsidRPr="003911D8" w:rsidRDefault="00594AAC" w:rsidP="00A86294">
      <w:pPr>
        <w:ind w:firstLine="720"/>
        <w:rPr>
          <w:rFonts w:ascii="Times New Roman" w:hAnsi="Times New Roman" w:cs="Times New Roman"/>
          <w:b/>
          <w:bCs/>
          <w:i/>
          <w:iCs/>
        </w:rPr>
      </w:pPr>
      <w:r w:rsidRPr="003911D8">
        <w:rPr>
          <w:rFonts w:ascii="Times New Roman" w:hAnsi="Times New Roman" w:cs="Times New Roman"/>
          <w:b/>
          <w:bCs/>
          <w:i/>
          <w:iCs/>
        </w:rPr>
        <w:t xml:space="preserve">Project: Society Management </w:t>
      </w:r>
      <w:r w:rsidR="003674B2" w:rsidRPr="003911D8">
        <w:rPr>
          <w:rFonts w:ascii="Times New Roman" w:hAnsi="Times New Roman" w:cs="Times New Roman"/>
          <w:b/>
          <w:bCs/>
          <w:i/>
          <w:iCs/>
        </w:rPr>
        <w:t>System</w:t>
      </w:r>
    </w:p>
    <w:p w14:paraId="57F5E805" w14:textId="77777777" w:rsidR="00A86294" w:rsidRDefault="00A86294" w:rsidP="00A86294">
      <w:pPr>
        <w:ind w:firstLine="720"/>
        <w:rPr>
          <w:rFonts w:ascii="Times New Roman" w:hAnsi="Times New Roman" w:cs="Times New Roman"/>
          <w:sz w:val="16"/>
          <w:szCs w:val="16"/>
        </w:rPr>
      </w:pPr>
    </w:p>
    <w:p w14:paraId="2A21BBF2" w14:textId="77777777" w:rsidR="00A86294" w:rsidRDefault="00A86294" w:rsidP="00A86294">
      <w:pPr>
        <w:ind w:firstLine="720"/>
        <w:rPr>
          <w:rFonts w:ascii="Times New Roman" w:hAnsi="Times New Roman" w:cs="Times New Roman"/>
          <w:sz w:val="16"/>
          <w:szCs w:val="16"/>
        </w:rPr>
      </w:pPr>
    </w:p>
    <w:p w14:paraId="090C77EF" w14:textId="77777777" w:rsidR="006022B1" w:rsidRDefault="00F5127F" w:rsidP="006022B1">
      <w:pPr>
        <w:ind w:left="720"/>
        <w:rPr>
          <w:rFonts w:ascii="Times New Roman" w:hAnsi="Times New Roman" w:cs="Times New Roman"/>
          <w:spacing w:val="-1"/>
          <w:sz w:val="16"/>
          <w:szCs w:val="16"/>
        </w:rPr>
      </w:pPr>
      <w:r w:rsidRPr="00A86294">
        <w:rPr>
          <w:rFonts w:ascii="Times New Roman" w:hAnsi="Times New Roman" w:cs="Times New Roman"/>
          <w:spacing w:val="-1"/>
          <w:sz w:val="16"/>
          <w:szCs w:val="16"/>
        </w:rPr>
        <w:t>The MERN stack is a popular stack of technologies for building a modern single-page application. In this tutorial, you will learn the MERN stack by building an exercise tracker.</w:t>
      </w:r>
    </w:p>
    <w:p w14:paraId="05A8514A" w14:textId="77777777" w:rsidR="006022B1" w:rsidRDefault="006022B1" w:rsidP="006022B1">
      <w:pPr>
        <w:ind w:firstLine="720"/>
        <w:rPr>
          <w:rFonts w:ascii="Times New Roman" w:hAnsi="Times New Roman" w:cs="Times New Roman"/>
          <w:spacing w:val="-1"/>
          <w:sz w:val="16"/>
          <w:szCs w:val="16"/>
        </w:rPr>
      </w:pPr>
    </w:p>
    <w:p w14:paraId="6E2119D6" w14:textId="78663FBE" w:rsidR="006022B1" w:rsidRDefault="00F5127F" w:rsidP="006022B1">
      <w:pPr>
        <w:ind w:firstLine="720"/>
        <w:rPr>
          <w:rFonts w:ascii="Times New Roman" w:hAnsi="Times New Roman" w:cs="Times New Roman"/>
          <w:spacing w:val="-1"/>
          <w:sz w:val="16"/>
          <w:szCs w:val="16"/>
        </w:rPr>
      </w:pPr>
      <w:r w:rsidRPr="00A86294">
        <w:rPr>
          <w:rFonts w:ascii="Times New Roman" w:hAnsi="Times New Roman" w:cs="Times New Roman"/>
          <w:spacing w:val="-1"/>
          <w:sz w:val="16"/>
          <w:szCs w:val="16"/>
        </w:rPr>
        <w:t>The MERN stack consists of the following technologies:</w:t>
      </w:r>
    </w:p>
    <w:p w14:paraId="375FFC7E" w14:textId="77777777" w:rsidR="006022B1" w:rsidRDefault="006022B1" w:rsidP="006022B1">
      <w:pPr>
        <w:ind w:firstLine="720"/>
        <w:rPr>
          <w:rFonts w:ascii="Times New Roman" w:hAnsi="Times New Roman" w:cs="Times New Roman"/>
          <w:spacing w:val="-1"/>
          <w:sz w:val="16"/>
          <w:szCs w:val="16"/>
        </w:rPr>
      </w:pPr>
    </w:p>
    <w:p w14:paraId="63AE9DBA" w14:textId="77777777" w:rsidR="006022B1" w:rsidRDefault="00F5127F" w:rsidP="006022B1">
      <w:pPr>
        <w:ind w:firstLine="720"/>
        <w:rPr>
          <w:rFonts w:ascii="Times New Roman" w:hAnsi="Times New Roman" w:cs="Times New Roman"/>
          <w:spacing w:val="-1"/>
          <w:sz w:val="16"/>
          <w:szCs w:val="16"/>
        </w:rPr>
      </w:pPr>
      <w:r w:rsidRPr="00A86294">
        <w:rPr>
          <w:rStyle w:val="Strong"/>
          <w:rFonts w:ascii="Times New Roman" w:hAnsi="Times New Roman" w:cs="Times New Roman"/>
          <w:spacing w:val="-1"/>
          <w:sz w:val="16"/>
          <w:szCs w:val="16"/>
        </w:rPr>
        <w:t>MongoDB</w:t>
      </w:r>
      <w:r w:rsidRPr="00A86294">
        <w:rPr>
          <w:rFonts w:ascii="Times New Roman" w:hAnsi="Times New Roman" w:cs="Times New Roman"/>
          <w:spacing w:val="-1"/>
          <w:sz w:val="16"/>
          <w:szCs w:val="16"/>
        </w:rPr>
        <w:t>: A document-based open source database.</w:t>
      </w:r>
    </w:p>
    <w:p w14:paraId="7F3F3633" w14:textId="77777777" w:rsidR="006022B1" w:rsidRDefault="00F5127F" w:rsidP="006022B1">
      <w:pPr>
        <w:ind w:firstLine="720"/>
        <w:rPr>
          <w:rFonts w:ascii="Times New Roman" w:hAnsi="Times New Roman" w:cs="Times New Roman"/>
          <w:spacing w:val="-1"/>
          <w:sz w:val="16"/>
          <w:szCs w:val="16"/>
        </w:rPr>
      </w:pPr>
      <w:r w:rsidRPr="00A86294">
        <w:rPr>
          <w:rStyle w:val="Strong"/>
          <w:rFonts w:ascii="Times New Roman" w:hAnsi="Times New Roman" w:cs="Times New Roman"/>
          <w:spacing w:val="-1"/>
          <w:sz w:val="16"/>
          <w:szCs w:val="16"/>
        </w:rPr>
        <w:t>Express</w:t>
      </w:r>
      <w:r w:rsidRPr="00A86294">
        <w:rPr>
          <w:rFonts w:ascii="Times New Roman" w:hAnsi="Times New Roman" w:cs="Times New Roman"/>
          <w:spacing w:val="-1"/>
          <w:sz w:val="16"/>
          <w:szCs w:val="16"/>
        </w:rPr>
        <w:t>: A web application framework for Node.js.</w:t>
      </w:r>
    </w:p>
    <w:p w14:paraId="01D29436" w14:textId="77777777" w:rsidR="006022B1" w:rsidRDefault="00F5127F" w:rsidP="006022B1">
      <w:pPr>
        <w:ind w:firstLine="720"/>
        <w:rPr>
          <w:rFonts w:ascii="Times New Roman" w:hAnsi="Times New Roman" w:cs="Times New Roman"/>
          <w:spacing w:val="-1"/>
          <w:sz w:val="16"/>
          <w:szCs w:val="16"/>
        </w:rPr>
      </w:pPr>
      <w:r w:rsidRPr="00A86294">
        <w:rPr>
          <w:rStyle w:val="Strong"/>
          <w:rFonts w:ascii="Times New Roman" w:hAnsi="Times New Roman" w:cs="Times New Roman"/>
          <w:spacing w:val="-1"/>
          <w:sz w:val="16"/>
          <w:szCs w:val="16"/>
        </w:rPr>
        <w:t>React</w:t>
      </w:r>
      <w:r w:rsidRPr="00A86294">
        <w:rPr>
          <w:rFonts w:ascii="Times New Roman" w:hAnsi="Times New Roman" w:cs="Times New Roman"/>
          <w:spacing w:val="-1"/>
          <w:sz w:val="16"/>
          <w:szCs w:val="16"/>
        </w:rPr>
        <w:t>: A JavaScript front-end library for building user interfaces.</w:t>
      </w:r>
    </w:p>
    <w:p w14:paraId="4E52B530" w14:textId="65246722" w:rsidR="00F5127F" w:rsidRDefault="00F5127F" w:rsidP="006022B1">
      <w:pPr>
        <w:ind w:firstLine="720"/>
        <w:rPr>
          <w:rFonts w:ascii="Times New Roman" w:hAnsi="Times New Roman" w:cs="Times New Roman"/>
          <w:spacing w:val="-1"/>
          <w:sz w:val="16"/>
          <w:szCs w:val="16"/>
        </w:rPr>
      </w:pPr>
      <w:r w:rsidRPr="00A86294">
        <w:rPr>
          <w:rStyle w:val="Strong"/>
          <w:rFonts w:ascii="Times New Roman" w:hAnsi="Times New Roman" w:cs="Times New Roman"/>
          <w:spacing w:val="-1"/>
          <w:sz w:val="16"/>
          <w:szCs w:val="16"/>
        </w:rPr>
        <w:t>Node.js</w:t>
      </w:r>
      <w:r w:rsidRPr="00A86294">
        <w:rPr>
          <w:rFonts w:ascii="Times New Roman" w:hAnsi="Times New Roman" w:cs="Times New Roman"/>
          <w:spacing w:val="-1"/>
          <w:sz w:val="16"/>
          <w:szCs w:val="16"/>
        </w:rPr>
        <w:t>: JavaScript run-time environment that executes JavaScript code outside of a browser (such as a server).</w:t>
      </w:r>
    </w:p>
    <w:p w14:paraId="40958281" w14:textId="42BC7212" w:rsidR="00961DE1" w:rsidRDefault="00961DE1" w:rsidP="006022B1">
      <w:pPr>
        <w:ind w:firstLine="720"/>
        <w:rPr>
          <w:rFonts w:ascii="Times New Roman" w:hAnsi="Times New Roman" w:cs="Times New Roman"/>
          <w:spacing w:val="-1"/>
          <w:sz w:val="16"/>
          <w:szCs w:val="16"/>
        </w:rPr>
      </w:pPr>
    </w:p>
    <w:p w14:paraId="5270E2E5" w14:textId="4FBD5A89" w:rsidR="00961DE1" w:rsidRDefault="00961DE1" w:rsidP="006022B1">
      <w:pPr>
        <w:ind w:firstLine="720"/>
        <w:rPr>
          <w:rFonts w:ascii="Times New Roman" w:hAnsi="Times New Roman" w:cs="Times New Roman"/>
          <w:spacing w:val="-1"/>
          <w:sz w:val="16"/>
          <w:szCs w:val="16"/>
        </w:rPr>
      </w:pPr>
    </w:p>
    <w:p w14:paraId="4372CC97" w14:textId="7D4DF023" w:rsidR="00A96E2A" w:rsidRPr="00C008CD" w:rsidRDefault="001642A2" w:rsidP="00A96E2A">
      <w:pPr>
        <w:ind w:firstLine="720"/>
        <w:rPr>
          <w:rFonts w:ascii="Times New Roman" w:hAnsi="Times New Roman" w:cs="Times New Roman"/>
          <w:b/>
          <w:bCs/>
          <w:spacing w:val="-1"/>
          <w:sz w:val="16"/>
          <w:szCs w:val="16"/>
        </w:rPr>
      </w:pPr>
      <w:r w:rsidRPr="00C008CD">
        <w:rPr>
          <w:rFonts w:ascii="Times New Roman" w:hAnsi="Times New Roman" w:cs="Times New Roman"/>
          <w:b/>
          <w:bCs/>
          <w:spacing w:val="-1"/>
          <w:sz w:val="16"/>
          <w:szCs w:val="16"/>
        </w:rPr>
        <w:t>Initial set-up</w:t>
      </w:r>
      <w:r w:rsidR="00A96E2A">
        <w:rPr>
          <w:rFonts w:ascii="Times New Roman" w:hAnsi="Times New Roman" w:cs="Times New Roman"/>
          <w:b/>
          <w:bCs/>
          <w:spacing w:val="-1"/>
          <w:sz w:val="16"/>
          <w:szCs w:val="16"/>
        </w:rPr>
        <w:t>:</w:t>
      </w:r>
    </w:p>
    <w:p w14:paraId="54AA7C8F" w14:textId="5672D825" w:rsidR="001642A2" w:rsidRDefault="001642A2" w:rsidP="001642A2">
      <w:pPr>
        <w:ind w:firstLine="720"/>
        <w:rPr>
          <w:rFonts w:ascii="Times New Roman" w:hAnsi="Times New Roman" w:cs="Times New Roman"/>
          <w:spacing w:val="-1"/>
          <w:sz w:val="16"/>
          <w:szCs w:val="16"/>
        </w:rPr>
      </w:pPr>
      <w:r w:rsidRPr="001642A2">
        <w:rPr>
          <w:rFonts w:ascii="Times New Roman" w:hAnsi="Times New Roman" w:cs="Times New Roman"/>
          <w:spacing w:val="-1"/>
          <w:sz w:val="16"/>
          <w:szCs w:val="16"/>
        </w:rPr>
        <w:t xml:space="preserve">Time to code! In this we’ll be building up the code a little bit at a time, </w:t>
      </w:r>
    </w:p>
    <w:p w14:paraId="2E471077" w14:textId="79FDC99D" w:rsidR="00961DE1" w:rsidRDefault="001642A2" w:rsidP="001642A2">
      <w:pPr>
        <w:ind w:firstLine="720"/>
        <w:rPr>
          <w:sz w:val="16"/>
          <w:szCs w:val="16"/>
        </w:rPr>
      </w:pPr>
      <w:r w:rsidRPr="001642A2">
        <w:rPr>
          <w:rFonts w:ascii="Times New Roman" w:hAnsi="Times New Roman" w:cs="Times New Roman"/>
          <w:spacing w:val="-1"/>
          <w:sz w:val="16"/>
          <w:szCs w:val="16"/>
        </w:rPr>
        <w:t xml:space="preserve">but you can see the </w:t>
      </w:r>
      <w:r w:rsidR="00C70B5C">
        <w:rPr>
          <w:rFonts w:ascii="Times New Roman" w:hAnsi="Times New Roman" w:cs="Times New Roman"/>
          <w:spacing w:val="-1"/>
          <w:sz w:val="16"/>
          <w:szCs w:val="16"/>
        </w:rPr>
        <w:t>boiler</w:t>
      </w:r>
      <w:r w:rsidRPr="001642A2">
        <w:rPr>
          <w:rFonts w:ascii="Times New Roman" w:hAnsi="Times New Roman" w:cs="Times New Roman"/>
          <w:spacing w:val="-1"/>
          <w:sz w:val="16"/>
          <w:szCs w:val="16"/>
        </w:rPr>
        <w:t xml:space="preserve"> code</w:t>
      </w:r>
      <w:r w:rsidR="00C70B5C">
        <w:rPr>
          <w:rFonts w:ascii="Times New Roman" w:hAnsi="Times New Roman" w:cs="Times New Roman"/>
          <w:spacing w:val="-1"/>
          <w:sz w:val="16"/>
          <w:szCs w:val="16"/>
        </w:rPr>
        <w:t xml:space="preserve"> plate</w:t>
      </w:r>
      <w:r w:rsidRPr="001642A2">
        <w:rPr>
          <w:rFonts w:ascii="Times New Roman" w:hAnsi="Times New Roman" w:cs="Times New Roman"/>
          <w:spacing w:val="-1"/>
          <w:sz w:val="16"/>
          <w:szCs w:val="16"/>
        </w:rPr>
        <w:t xml:space="preserve"> here: </w:t>
      </w:r>
      <w:hyperlink r:id="rId8" w:history="1">
        <w:r w:rsidR="00504B31" w:rsidRPr="00DE117E">
          <w:rPr>
            <w:color w:val="0000FF"/>
            <w:sz w:val="16"/>
            <w:szCs w:val="16"/>
            <w:u w:val="single"/>
          </w:rPr>
          <w:t>https://github.com/gautrohit/SocietyMangSys</w:t>
        </w:r>
      </w:hyperlink>
    </w:p>
    <w:p w14:paraId="182C8978" w14:textId="7FA28DB1" w:rsidR="00AB0247" w:rsidRDefault="00AB0247" w:rsidP="001642A2">
      <w:pPr>
        <w:ind w:firstLine="720"/>
        <w:rPr>
          <w:sz w:val="16"/>
          <w:szCs w:val="16"/>
        </w:rPr>
      </w:pPr>
    </w:p>
    <w:p w14:paraId="4C59E6C2" w14:textId="165D6DB4" w:rsidR="0098534F" w:rsidRPr="0098534F" w:rsidRDefault="00195780" w:rsidP="0098534F">
      <w:pPr>
        <w:ind w:firstLine="720"/>
        <w:rPr>
          <w:rFonts w:ascii="Times New Roman" w:hAnsi="Times New Roman" w:cs="Times New Roman"/>
          <w:spacing w:val="-1"/>
          <w:sz w:val="16"/>
          <w:szCs w:val="16"/>
        </w:rPr>
      </w:pPr>
      <w:r>
        <w:rPr>
          <w:rFonts w:ascii="Times New Roman" w:hAnsi="Times New Roman" w:cs="Times New Roman"/>
          <w:spacing w:val="-1"/>
          <w:sz w:val="16"/>
          <w:szCs w:val="16"/>
        </w:rPr>
        <w:t>-</w:t>
      </w:r>
      <w:r w:rsidR="0098534F" w:rsidRPr="0098534F">
        <w:rPr>
          <w:rFonts w:ascii="Times New Roman" w:hAnsi="Times New Roman" w:cs="Times New Roman"/>
          <w:spacing w:val="-1"/>
          <w:sz w:val="16"/>
          <w:szCs w:val="16"/>
        </w:rPr>
        <w:t>Verify you have Node.js installed on your system by typing the following on the command line:</w:t>
      </w:r>
    </w:p>
    <w:p w14:paraId="1A22BBFC" w14:textId="5DFE97BC" w:rsidR="00AB0247" w:rsidRDefault="0098534F" w:rsidP="0098534F">
      <w:pPr>
        <w:ind w:firstLine="720"/>
        <w:rPr>
          <w:rFonts w:ascii="Times New Roman" w:hAnsi="Times New Roman" w:cs="Times New Roman"/>
          <w:spacing w:val="-1"/>
          <w:sz w:val="16"/>
          <w:szCs w:val="16"/>
        </w:rPr>
      </w:pPr>
      <w:r w:rsidRPr="00EA44D4">
        <w:rPr>
          <w:rFonts w:ascii="Times New Roman" w:hAnsi="Times New Roman" w:cs="Times New Roman"/>
          <w:spacing w:val="-1"/>
          <w:sz w:val="16"/>
          <w:szCs w:val="16"/>
          <w:highlight w:val="lightGray"/>
        </w:rPr>
        <w:t>$ node -v</w:t>
      </w:r>
    </w:p>
    <w:p w14:paraId="4956E55B" w14:textId="6F53B0E4" w:rsidR="00CA198E" w:rsidRDefault="00CA198E" w:rsidP="00CA198E">
      <w:pPr>
        <w:ind w:firstLine="720"/>
        <w:rPr>
          <w:rFonts w:ascii="Times New Roman" w:hAnsi="Times New Roman" w:cs="Times New Roman"/>
          <w:spacing w:val="-1"/>
          <w:sz w:val="16"/>
          <w:szCs w:val="16"/>
        </w:rPr>
      </w:pPr>
    </w:p>
    <w:p w14:paraId="65F0AD04" w14:textId="495EA1E9" w:rsidR="001D0A76" w:rsidRDefault="00CA198E" w:rsidP="001051B6">
      <w:pPr>
        <w:ind w:firstLine="720"/>
        <w:rPr>
          <w:sz w:val="16"/>
          <w:szCs w:val="16"/>
        </w:rPr>
      </w:pPr>
      <w:r>
        <w:rPr>
          <w:rFonts w:ascii="Times New Roman" w:hAnsi="Times New Roman" w:cs="Times New Roman"/>
          <w:spacing w:val="-1"/>
          <w:sz w:val="16"/>
          <w:szCs w:val="16"/>
        </w:rPr>
        <w:t xml:space="preserve">-If </w:t>
      </w:r>
      <w:r w:rsidR="001051B6">
        <w:rPr>
          <w:rFonts w:ascii="Times New Roman" w:hAnsi="Times New Roman" w:cs="Times New Roman"/>
          <w:spacing w:val="-1"/>
          <w:sz w:val="16"/>
          <w:szCs w:val="16"/>
        </w:rPr>
        <w:t>node</w:t>
      </w:r>
      <w:r w:rsidR="00A61B10">
        <w:rPr>
          <w:rFonts w:ascii="Times New Roman" w:hAnsi="Times New Roman" w:cs="Times New Roman"/>
          <w:spacing w:val="-1"/>
          <w:sz w:val="16"/>
          <w:szCs w:val="16"/>
        </w:rPr>
        <w:t xml:space="preserve"> </w:t>
      </w:r>
      <w:r w:rsidR="000F4726">
        <w:rPr>
          <w:rFonts w:ascii="Times New Roman" w:hAnsi="Times New Roman" w:cs="Times New Roman"/>
          <w:spacing w:val="-1"/>
          <w:sz w:val="16"/>
          <w:szCs w:val="16"/>
        </w:rPr>
        <w:t>software</w:t>
      </w:r>
      <w:r w:rsidR="001051B6">
        <w:rPr>
          <w:rFonts w:ascii="Times New Roman" w:hAnsi="Times New Roman" w:cs="Times New Roman"/>
          <w:spacing w:val="-1"/>
          <w:sz w:val="16"/>
          <w:szCs w:val="16"/>
        </w:rPr>
        <w:t xml:space="preserve"> </w:t>
      </w:r>
      <w:r w:rsidR="00BD3D19">
        <w:rPr>
          <w:rFonts w:ascii="Times New Roman" w:hAnsi="Times New Roman" w:cs="Times New Roman"/>
          <w:spacing w:val="-1"/>
          <w:sz w:val="16"/>
          <w:szCs w:val="16"/>
        </w:rPr>
        <w:t>not installed in your system</w:t>
      </w:r>
      <w:r w:rsidR="00DD3FAE">
        <w:rPr>
          <w:rFonts w:ascii="Times New Roman" w:hAnsi="Times New Roman" w:cs="Times New Roman"/>
          <w:spacing w:val="-1"/>
          <w:sz w:val="16"/>
          <w:szCs w:val="16"/>
        </w:rPr>
        <w:t>, so here</w:t>
      </w:r>
      <w:r w:rsidR="00CF0E23">
        <w:rPr>
          <w:rFonts w:ascii="Times New Roman" w:hAnsi="Times New Roman" w:cs="Times New Roman"/>
          <w:spacing w:val="-1"/>
          <w:sz w:val="16"/>
          <w:szCs w:val="16"/>
        </w:rPr>
        <w:t>’s is the path</w:t>
      </w:r>
      <w:r w:rsidR="000F4726">
        <w:rPr>
          <w:rFonts w:ascii="Times New Roman" w:hAnsi="Times New Roman" w:cs="Times New Roman"/>
          <w:spacing w:val="-1"/>
          <w:sz w:val="16"/>
          <w:szCs w:val="16"/>
        </w:rPr>
        <w:t xml:space="preserve"> for dow</w:t>
      </w:r>
      <w:r w:rsidR="00245800">
        <w:rPr>
          <w:rFonts w:ascii="Times New Roman" w:hAnsi="Times New Roman" w:cs="Times New Roman"/>
          <w:spacing w:val="-1"/>
          <w:sz w:val="16"/>
          <w:szCs w:val="16"/>
        </w:rPr>
        <w:t>nload</w:t>
      </w:r>
      <w:r w:rsidR="00CF0E23">
        <w:rPr>
          <w:rFonts w:ascii="Times New Roman" w:hAnsi="Times New Roman" w:cs="Times New Roman"/>
          <w:spacing w:val="-1"/>
          <w:sz w:val="16"/>
          <w:szCs w:val="16"/>
        </w:rPr>
        <w:t xml:space="preserve">: </w:t>
      </w:r>
      <w:hyperlink r:id="rId9" w:history="1">
        <w:r w:rsidR="008E5FBC" w:rsidRPr="00A61B10">
          <w:rPr>
            <w:color w:val="0000FF"/>
            <w:sz w:val="16"/>
            <w:szCs w:val="16"/>
            <w:u w:val="single"/>
          </w:rPr>
          <w:t>https://nodejs.org/en/download/</w:t>
        </w:r>
      </w:hyperlink>
    </w:p>
    <w:p w14:paraId="4E763F8A" w14:textId="29705E16" w:rsidR="00BB0267" w:rsidRDefault="00BB0267" w:rsidP="001051B6">
      <w:pPr>
        <w:ind w:firstLine="720"/>
        <w:rPr>
          <w:sz w:val="16"/>
          <w:szCs w:val="16"/>
        </w:rPr>
      </w:pPr>
    </w:p>
    <w:p w14:paraId="53199DFE" w14:textId="257A2047" w:rsidR="00C52F6A" w:rsidRDefault="00680E3F" w:rsidP="00E43B01">
      <w:pPr>
        <w:ind w:left="720"/>
        <w:rPr>
          <w:sz w:val="16"/>
          <w:szCs w:val="16"/>
        </w:rPr>
      </w:pPr>
      <w:r>
        <w:rPr>
          <w:sz w:val="16"/>
          <w:szCs w:val="16"/>
        </w:rPr>
        <w:t>-</w:t>
      </w:r>
      <w:r w:rsidRPr="00680E3F">
        <w:rPr>
          <w:sz w:val="16"/>
          <w:szCs w:val="16"/>
        </w:rPr>
        <w:t>Next, we’ll create the initial React project by using create-react-app. The npx command allows us to run create-react-app without installing it first. Run this command:</w:t>
      </w:r>
    </w:p>
    <w:p w14:paraId="5C3BF588" w14:textId="77777777" w:rsidR="00E43B01" w:rsidRDefault="00E43B01" w:rsidP="00E43B01">
      <w:pPr>
        <w:ind w:left="720"/>
        <w:rPr>
          <w:sz w:val="16"/>
          <w:szCs w:val="16"/>
        </w:rPr>
      </w:pPr>
    </w:p>
    <w:p w14:paraId="14FFAECD" w14:textId="41D7AF53" w:rsidR="00E43B01" w:rsidRDefault="00E43B01" w:rsidP="00E43B01">
      <w:pPr>
        <w:ind w:left="720"/>
        <w:rPr>
          <w:sz w:val="16"/>
          <w:szCs w:val="16"/>
        </w:rPr>
      </w:pPr>
      <w:r>
        <w:rPr>
          <w:sz w:val="16"/>
          <w:szCs w:val="16"/>
        </w:rPr>
        <w:t xml:space="preserve">This command </w:t>
      </w:r>
      <w:r>
        <w:rPr>
          <w:sz w:val="16"/>
          <w:szCs w:val="16"/>
        </w:rPr>
        <w:t>uses</w:t>
      </w:r>
      <w:r w:rsidR="00CD033B">
        <w:rPr>
          <w:sz w:val="16"/>
          <w:szCs w:val="16"/>
        </w:rPr>
        <w:t xml:space="preserve"> to install the react </w:t>
      </w:r>
      <w:r w:rsidR="006F2B11">
        <w:rPr>
          <w:sz w:val="16"/>
          <w:szCs w:val="16"/>
        </w:rPr>
        <w:t xml:space="preserve">very </w:t>
      </w:r>
      <w:r>
        <w:rPr>
          <w:sz w:val="16"/>
          <w:szCs w:val="16"/>
        </w:rPr>
        <w:t xml:space="preserve">first time </w:t>
      </w:r>
      <w:r w:rsidR="006F2B11">
        <w:rPr>
          <w:sz w:val="16"/>
          <w:szCs w:val="16"/>
        </w:rPr>
        <w:t>in the system</w:t>
      </w:r>
      <w:r w:rsidR="001619C0">
        <w:rPr>
          <w:sz w:val="16"/>
          <w:szCs w:val="16"/>
        </w:rPr>
        <w:t>:</w:t>
      </w:r>
    </w:p>
    <w:p w14:paraId="7B9A769D" w14:textId="417A89A7" w:rsidR="00346AD3" w:rsidRPr="00E43B01" w:rsidRDefault="00346AD3" w:rsidP="00E43B01">
      <w:pPr>
        <w:ind w:left="720"/>
        <w:rPr>
          <w:sz w:val="16"/>
          <w:szCs w:val="16"/>
        </w:rPr>
      </w:pPr>
      <w:r w:rsidRPr="0062665D">
        <w:rPr>
          <w:rFonts w:ascii="Times New Roman" w:hAnsi="Times New Roman" w:cs="Times New Roman"/>
          <w:spacing w:val="-1"/>
          <w:sz w:val="16"/>
          <w:szCs w:val="16"/>
          <w:highlight w:val="lightGray"/>
        </w:rPr>
        <w:t xml:space="preserve">$ </w:t>
      </w:r>
      <w:r w:rsidRPr="0062665D">
        <w:rPr>
          <w:rFonts w:ascii="Times New Roman" w:hAnsi="Times New Roman" w:cs="Times New Roman"/>
          <w:spacing w:val="-1"/>
          <w:sz w:val="16"/>
          <w:szCs w:val="16"/>
          <w:highlight w:val="lightGray"/>
        </w:rPr>
        <w:t>np</w:t>
      </w:r>
      <w:r w:rsidR="003A36E9" w:rsidRPr="0062665D">
        <w:rPr>
          <w:rFonts w:ascii="Times New Roman" w:hAnsi="Times New Roman" w:cs="Times New Roman"/>
          <w:spacing w:val="-1"/>
          <w:sz w:val="16"/>
          <w:szCs w:val="16"/>
          <w:highlight w:val="lightGray"/>
        </w:rPr>
        <w:t>m</w:t>
      </w:r>
      <w:r w:rsidRPr="0062665D">
        <w:rPr>
          <w:rFonts w:ascii="Times New Roman" w:hAnsi="Times New Roman" w:cs="Times New Roman"/>
          <w:spacing w:val="-1"/>
          <w:sz w:val="16"/>
          <w:szCs w:val="16"/>
          <w:highlight w:val="lightGray"/>
        </w:rPr>
        <w:t xml:space="preserve"> </w:t>
      </w:r>
      <w:r w:rsidR="00D466C9" w:rsidRPr="0062665D">
        <w:rPr>
          <w:rFonts w:ascii="Times New Roman" w:hAnsi="Times New Roman" w:cs="Times New Roman"/>
          <w:spacing w:val="-1"/>
          <w:sz w:val="16"/>
          <w:szCs w:val="16"/>
          <w:highlight w:val="lightGray"/>
        </w:rPr>
        <w:t>create</w:t>
      </w:r>
      <w:r w:rsidR="00122523" w:rsidRPr="0062665D">
        <w:rPr>
          <w:rFonts w:ascii="Times New Roman" w:hAnsi="Times New Roman" w:cs="Times New Roman"/>
          <w:spacing w:val="-1"/>
          <w:sz w:val="16"/>
          <w:szCs w:val="16"/>
          <w:highlight w:val="lightGray"/>
        </w:rPr>
        <w:t>-react-app</w:t>
      </w:r>
      <w:r w:rsidR="00BD0119" w:rsidRPr="0062665D">
        <w:rPr>
          <w:rFonts w:ascii="Times New Roman" w:hAnsi="Times New Roman" w:cs="Times New Roman"/>
          <w:spacing w:val="-1"/>
          <w:sz w:val="16"/>
          <w:szCs w:val="16"/>
          <w:highlight w:val="lightGray"/>
        </w:rPr>
        <w:t xml:space="preserve"> -g</w:t>
      </w:r>
      <w:r w:rsidR="008450EA">
        <w:rPr>
          <w:rFonts w:ascii="Times New Roman" w:hAnsi="Times New Roman" w:cs="Times New Roman"/>
          <w:spacing w:val="-1"/>
          <w:sz w:val="16"/>
          <w:szCs w:val="16"/>
        </w:rPr>
        <w:t xml:space="preserve"> </w:t>
      </w:r>
    </w:p>
    <w:p w14:paraId="0FA30243" w14:textId="175CB728" w:rsidR="00346AD3" w:rsidRDefault="00FA587A" w:rsidP="008752D4">
      <w:pPr>
        <w:ind w:left="720"/>
        <w:rPr>
          <w:sz w:val="16"/>
          <w:szCs w:val="16"/>
        </w:rPr>
      </w:pPr>
      <w:r>
        <w:rPr>
          <w:sz w:val="16"/>
          <w:szCs w:val="16"/>
        </w:rPr>
        <w:t xml:space="preserve"> </w:t>
      </w:r>
    </w:p>
    <w:p w14:paraId="5AEB4283" w14:textId="6FE3849D" w:rsidR="002042AD" w:rsidRDefault="002042AD" w:rsidP="008752D4">
      <w:pPr>
        <w:ind w:left="720"/>
        <w:rPr>
          <w:sz w:val="16"/>
          <w:szCs w:val="16"/>
        </w:rPr>
      </w:pPr>
      <w:r>
        <w:rPr>
          <w:sz w:val="16"/>
          <w:szCs w:val="16"/>
        </w:rPr>
        <w:t xml:space="preserve">This </w:t>
      </w:r>
      <w:r w:rsidR="008A3EAB">
        <w:rPr>
          <w:sz w:val="16"/>
          <w:szCs w:val="16"/>
        </w:rPr>
        <w:t>command</w:t>
      </w:r>
      <w:r>
        <w:rPr>
          <w:sz w:val="16"/>
          <w:szCs w:val="16"/>
        </w:rPr>
        <w:t xml:space="preserve"> </w:t>
      </w:r>
      <w:r w:rsidR="001619C0">
        <w:rPr>
          <w:sz w:val="16"/>
          <w:szCs w:val="16"/>
        </w:rPr>
        <w:t>used to create the react project:</w:t>
      </w:r>
    </w:p>
    <w:p w14:paraId="56D63A5F" w14:textId="3EDCAD55" w:rsidR="00BB0267" w:rsidRDefault="001E1769" w:rsidP="008752D4">
      <w:pPr>
        <w:ind w:left="720"/>
        <w:rPr>
          <w:sz w:val="16"/>
          <w:szCs w:val="16"/>
        </w:rPr>
      </w:pPr>
      <w:r w:rsidRPr="00EA44D4">
        <w:rPr>
          <w:rFonts w:ascii="Times New Roman" w:hAnsi="Times New Roman" w:cs="Times New Roman"/>
          <w:spacing w:val="-1"/>
          <w:sz w:val="16"/>
          <w:szCs w:val="16"/>
          <w:highlight w:val="lightGray"/>
        </w:rPr>
        <w:t>$</w:t>
      </w:r>
      <w:r w:rsidR="00680E3F" w:rsidRPr="00EA44D4">
        <w:rPr>
          <w:sz w:val="16"/>
          <w:szCs w:val="16"/>
          <w:highlight w:val="lightGray"/>
        </w:rPr>
        <w:t xml:space="preserve"> npx create-react-app</w:t>
      </w:r>
      <w:r w:rsidR="00975836" w:rsidRPr="00EA44D4">
        <w:rPr>
          <w:sz w:val="16"/>
          <w:szCs w:val="16"/>
          <w:highlight w:val="lightGray"/>
        </w:rPr>
        <w:t xml:space="preserve"> </w:t>
      </w:r>
      <w:r w:rsidR="00975836" w:rsidRPr="00EA44D4">
        <w:rPr>
          <w:sz w:val="16"/>
          <w:szCs w:val="16"/>
          <w:highlight w:val="lightGray"/>
        </w:rPr>
        <w:t>SocietyMangSys</w:t>
      </w:r>
    </w:p>
    <w:p w14:paraId="172FBC27" w14:textId="7B443A7E" w:rsidR="00E31B35" w:rsidRDefault="00E31B35" w:rsidP="008E4542">
      <w:pPr>
        <w:rPr>
          <w:rFonts w:ascii="Times New Roman" w:hAnsi="Times New Roman" w:cs="Times New Roman"/>
          <w:spacing w:val="-1"/>
          <w:sz w:val="16"/>
          <w:szCs w:val="16"/>
        </w:rPr>
      </w:pPr>
    </w:p>
    <w:p w14:paraId="3E08DE58" w14:textId="06635FBE" w:rsidR="003D32E8" w:rsidRPr="003D32E8" w:rsidRDefault="003D32E8" w:rsidP="003D32E8">
      <w:pPr>
        <w:ind w:firstLine="720"/>
        <w:rPr>
          <w:rFonts w:ascii="Times New Roman" w:hAnsi="Times New Roman" w:cs="Times New Roman"/>
          <w:spacing w:val="-1"/>
          <w:sz w:val="16"/>
          <w:szCs w:val="16"/>
        </w:rPr>
      </w:pPr>
      <w:r w:rsidRPr="003D32E8">
        <w:rPr>
          <w:rFonts w:ascii="Times New Roman" w:hAnsi="Times New Roman" w:cs="Times New Roman"/>
          <w:spacing w:val="-1"/>
          <w:sz w:val="16"/>
          <w:szCs w:val="16"/>
        </w:rPr>
        <w:t>Change into the newly created folder:</w:t>
      </w:r>
    </w:p>
    <w:p w14:paraId="0384EE83" w14:textId="71867B14" w:rsidR="00E040FD" w:rsidRDefault="003D32E8" w:rsidP="003D32E8">
      <w:pPr>
        <w:ind w:firstLine="720"/>
        <w:rPr>
          <w:rFonts w:ascii="Times New Roman" w:hAnsi="Times New Roman" w:cs="Times New Roman"/>
          <w:spacing w:val="-1"/>
          <w:sz w:val="16"/>
          <w:szCs w:val="16"/>
        </w:rPr>
      </w:pPr>
      <w:r w:rsidRPr="002175E5">
        <w:rPr>
          <w:rFonts w:ascii="Times New Roman" w:hAnsi="Times New Roman" w:cs="Times New Roman"/>
          <w:spacing w:val="-1"/>
          <w:sz w:val="16"/>
          <w:szCs w:val="16"/>
          <w:highlight w:val="lightGray"/>
        </w:rPr>
        <w:t>$ cd</w:t>
      </w:r>
      <w:r w:rsidR="000D4777" w:rsidRPr="002175E5">
        <w:rPr>
          <w:rFonts w:ascii="Times New Roman" w:hAnsi="Times New Roman" w:cs="Times New Roman"/>
          <w:spacing w:val="-1"/>
          <w:sz w:val="16"/>
          <w:szCs w:val="16"/>
          <w:highlight w:val="lightGray"/>
        </w:rPr>
        <w:t xml:space="preserve"> </w:t>
      </w:r>
      <w:r w:rsidR="002175E5" w:rsidRPr="002175E5">
        <w:rPr>
          <w:sz w:val="16"/>
          <w:szCs w:val="16"/>
          <w:highlight w:val="lightGray"/>
        </w:rPr>
        <w:t>SocietyMangSys</w:t>
      </w:r>
    </w:p>
    <w:p w14:paraId="1165BE68" w14:textId="77777777" w:rsidR="003D32E8" w:rsidRDefault="003D32E8" w:rsidP="00A31A5A">
      <w:pPr>
        <w:ind w:firstLine="720"/>
        <w:rPr>
          <w:rFonts w:ascii="Times New Roman" w:hAnsi="Times New Roman" w:cs="Times New Roman"/>
          <w:spacing w:val="-1"/>
          <w:sz w:val="16"/>
          <w:szCs w:val="16"/>
        </w:rPr>
      </w:pPr>
    </w:p>
    <w:p w14:paraId="093C7374" w14:textId="2D5CB44C" w:rsidR="00A31A5A" w:rsidRPr="00A31A5A" w:rsidRDefault="00A31A5A" w:rsidP="00A31A5A">
      <w:pPr>
        <w:ind w:firstLine="720"/>
        <w:rPr>
          <w:rFonts w:ascii="Times New Roman" w:hAnsi="Times New Roman" w:cs="Times New Roman"/>
          <w:spacing w:val="-1"/>
          <w:sz w:val="16"/>
          <w:szCs w:val="16"/>
        </w:rPr>
      </w:pPr>
      <w:r w:rsidRPr="00A31A5A">
        <w:rPr>
          <w:rFonts w:ascii="Times New Roman" w:hAnsi="Times New Roman" w:cs="Times New Roman"/>
          <w:spacing w:val="-1"/>
          <w:sz w:val="16"/>
          <w:szCs w:val="16"/>
        </w:rPr>
        <w:t>Start the development web server by running the following command:</w:t>
      </w:r>
    </w:p>
    <w:p w14:paraId="511EB87E" w14:textId="4CF83993" w:rsidR="00A31A5A" w:rsidRDefault="00A31A5A" w:rsidP="00A31A5A">
      <w:pPr>
        <w:ind w:firstLine="720"/>
        <w:rPr>
          <w:rFonts w:ascii="Times New Roman" w:hAnsi="Times New Roman" w:cs="Times New Roman"/>
          <w:spacing w:val="-1"/>
          <w:sz w:val="16"/>
          <w:szCs w:val="16"/>
        </w:rPr>
      </w:pPr>
      <w:r w:rsidRPr="00212D6C">
        <w:rPr>
          <w:rFonts w:ascii="Times New Roman" w:hAnsi="Times New Roman" w:cs="Times New Roman"/>
          <w:spacing w:val="-1"/>
          <w:sz w:val="16"/>
          <w:szCs w:val="16"/>
          <w:highlight w:val="lightGray"/>
        </w:rPr>
        <w:t>$ npm start</w:t>
      </w:r>
    </w:p>
    <w:p w14:paraId="69C5A0F4" w14:textId="770A8F7C" w:rsidR="00212D6C" w:rsidRDefault="00212D6C" w:rsidP="00A31A5A">
      <w:pPr>
        <w:ind w:firstLine="720"/>
        <w:rPr>
          <w:rFonts w:ascii="Times New Roman" w:hAnsi="Times New Roman" w:cs="Times New Roman"/>
          <w:spacing w:val="-1"/>
          <w:sz w:val="16"/>
          <w:szCs w:val="16"/>
        </w:rPr>
      </w:pPr>
    </w:p>
    <w:p w14:paraId="6B2F9044" w14:textId="4F9D2884" w:rsidR="008041C4" w:rsidRDefault="00CF10A8" w:rsidP="00CF10A8">
      <w:pPr>
        <w:ind w:left="720"/>
        <w:rPr>
          <w:rFonts w:ascii="Times New Roman" w:hAnsi="Times New Roman" w:cs="Times New Roman"/>
          <w:spacing w:val="-1"/>
          <w:sz w:val="16"/>
          <w:szCs w:val="16"/>
        </w:rPr>
      </w:pPr>
      <w:r w:rsidRPr="00CF10A8">
        <w:rPr>
          <w:rFonts w:ascii="Times New Roman" w:hAnsi="Times New Roman" w:cs="Times New Roman"/>
          <w:spacing w:val="-1"/>
          <w:sz w:val="16"/>
          <w:szCs w:val="16"/>
        </w:rPr>
        <w:t>This starts the development server for the front end of the app. But before we work more on the front end, we’ll create the back end and connect it to MongoDB.</w:t>
      </w:r>
    </w:p>
    <w:p w14:paraId="5B2835A1" w14:textId="6253053B" w:rsidR="00AC4BD1" w:rsidRDefault="00AC4BD1" w:rsidP="00CF10A8">
      <w:pPr>
        <w:ind w:left="720"/>
        <w:rPr>
          <w:rFonts w:ascii="Times New Roman" w:hAnsi="Times New Roman" w:cs="Times New Roman"/>
          <w:spacing w:val="-1"/>
          <w:sz w:val="16"/>
          <w:szCs w:val="16"/>
        </w:rPr>
      </w:pPr>
    </w:p>
    <w:p w14:paraId="72D9C5CD" w14:textId="352F428D" w:rsidR="00067313" w:rsidRPr="00067313" w:rsidRDefault="00067313" w:rsidP="00067313">
      <w:pPr>
        <w:ind w:left="720"/>
        <w:rPr>
          <w:rFonts w:ascii="Times New Roman" w:hAnsi="Times New Roman" w:cs="Times New Roman"/>
          <w:b/>
          <w:bCs/>
          <w:spacing w:val="-1"/>
        </w:rPr>
      </w:pPr>
      <w:r w:rsidRPr="00067313">
        <w:rPr>
          <w:rFonts w:ascii="Times New Roman" w:hAnsi="Times New Roman" w:cs="Times New Roman"/>
          <w:b/>
          <w:bCs/>
          <w:spacing w:val="-1"/>
        </w:rPr>
        <w:t>Back end</w:t>
      </w:r>
      <w:r w:rsidR="007B08E0">
        <w:rPr>
          <w:rFonts w:ascii="Times New Roman" w:hAnsi="Times New Roman" w:cs="Times New Roman"/>
          <w:b/>
          <w:bCs/>
          <w:spacing w:val="-1"/>
        </w:rPr>
        <w:t>:</w:t>
      </w:r>
    </w:p>
    <w:p w14:paraId="32679996" w14:textId="77777777" w:rsidR="00067313" w:rsidRDefault="00067313" w:rsidP="00067313">
      <w:pPr>
        <w:ind w:left="720"/>
        <w:rPr>
          <w:rFonts w:ascii="Times New Roman" w:hAnsi="Times New Roman" w:cs="Times New Roman"/>
          <w:spacing w:val="-1"/>
          <w:sz w:val="16"/>
          <w:szCs w:val="16"/>
        </w:rPr>
      </w:pPr>
    </w:p>
    <w:p w14:paraId="278650DF" w14:textId="5003DC31" w:rsidR="00067313" w:rsidRDefault="00067313" w:rsidP="00067313">
      <w:pPr>
        <w:ind w:left="720"/>
        <w:rPr>
          <w:rFonts w:ascii="Times New Roman" w:hAnsi="Times New Roman" w:cs="Times New Roman"/>
          <w:spacing w:val="-1"/>
          <w:sz w:val="16"/>
          <w:szCs w:val="16"/>
        </w:rPr>
      </w:pPr>
      <w:r w:rsidRPr="00067313">
        <w:rPr>
          <w:rFonts w:ascii="Times New Roman" w:hAnsi="Times New Roman" w:cs="Times New Roman"/>
          <w:spacing w:val="-1"/>
          <w:sz w:val="16"/>
          <w:szCs w:val="16"/>
        </w:rPr>
        <w:t>Inside the root folder (“</w:t>
      </w:r>
      <w:bookmarkStart w:id="0" w:name="_GoBack"/>
      <w:r w:rsidRPr="00067313">
        <w:rPr>
          <w:sz w:val="16"/>
          <w:szCs w:val="16"/>
        </w:rPr>
        <w:t>SocietyMangSys</w:t>
      </w:r>
      <w:bookmarkEnd w:id="0"/>
      <w:r w:rsidRPr="00067313">
        <w:rPr>
          <w:rFonts w:ascii="Times New Roman" w:hAnsi="Times New Roman" w:cs="Times New Roman"/>
          <w:spacing w:val="-1"/>
          <w:sz w:val="16"/>
          <w:szCs w:val="16"/>
        </w:rPr>
        <w:t>”), create a new folder and change into the folder by running the following commands in the terminal:</w:t>
      </w:r>
    </w:p>
    <w:p w14:paraId="3F2315B3" w14:textId="77777777" w:rsidR="00067313" w:rsidRPr="00067313" w:rsidRDefault="00067313" w:rsidP="00067313">
      <w:pPr>
        <w:ind w:left="720"/>
        <w:rPr>
          <w:rFonts w:ascii="Times New Roman" w:hAnsi="Times New Roman" w:cs="Times New Roman"/>
          <w:spacing w:val="-1"/>
          <w:sz w:val="16"/>
          <w:szCs w:val="16"/>
        </w:rPr>
      </w:pPr>
    </w:p>
    <w:p w14:paraId="66D9372D" w14:textId="437DCFCA" w:rsidR="00067313" w:rsidRDefault="00067313" w:rsidP="00067313">
      <w:pPr>
        <w:ind w:left="720"/>
        <w:rPr>
          <w:rFonts w:ascii="Times New Roman" w:hAnsi="Times New Roman" w:cs="Times New Roman"/>
          <w:spacing w:val="-1"/>
          <w:sz w:val="16"/>
          <w:szCs w:val="16"/>
        </w:rPr>
      </w:pPr>
      <w:r w:rsidRPr="00067313">
        <w:rPr>
          <w:rFonts w:ascii="Times New Roman" w:hAnsi="Times New Roman" w:cs="Times New Roman"/>
          <w:spacing w:val="-1"/>
          <w:sz w:val="16"/>
          <w:szCs w:val="16"/>
          <w:highlight w:val="lightGray"/>
        </w:rPr>
        <w:t>$ mkdir backend</w:t>
      </w:r>
    </w:p>
    <w:p w14:paraId="4C994316" w14:textId="77777777" w:rsidR="00067313" w:rsidRPr="00067313" w:rsidRDefault="00067313" w:rsidP="00067313">
      <w:pPr>
        <w:ind w:left="720"/>
        <w:rPr>
          <w:rFonts w:ascii="Times New Roman" w:hAnsi="Times New Roman" w:cs="Times New Roman"/>
          <w:spacing w:val="-1"/>
          <w:sz w:val="16"/>
          <w:szCs w:val="16"/>
        </w:rPr>
      </w:pPr>
    </w:p>
    <w:p w14:paraId="3626B415" w14:textId="77777777" w:rsidR="00067313" w:rsidRPr="00067313" w:rsidRDefault="00067313" w:rsidP="00067313">
      <w:pPr>
        <w:ind w:left="720"/>
        <w:rPr>
          <w:rFonts w:ascii="Times New Roman" w:hAnsi="Times New Roman" w:cs="Times New Roman"/>
          <w:spacing w:val="-1"/>
          <w:sz w:val="16"/>
          <w:szCs w:val="16"/>
        </w:rPr>
      </w:pPr>
      <w:r w:rsidRPr="00067313">
        <w:rPr>
          <w:rFonts w:ascii="Times New Roman" w:hAnsi="Times New Roman" w:cs="Times New Roman"/>
          <w:spacing w:val="-1"/>
          <w:sz w:val="16"/>
          <w:szCs w:val="16"/>
          <w:highlight w:val="lightGray"/>
        </w:rPr>
        <w:t>$ cd backend</w:t>
      </w:r>
    </w:p>
    <w:p w14:paraId="7D7D0E3A" w14:textId="77777777" w:rsidR="00067313" w:rsidRDefault="00067313" w:rsidP="00067313">
      <w:pPr>
        <w:ind w:left="720"/>
        <w:rPr>
          <w:rFonts w:ascii="Times New Roman" w:hAnsi="Times New Roman" w:cs="Times New Roman"/>
          <w:spacing w:val="-1"/>
          <w:sz w:val="16"/>
          <w:szCs w:val="16"/>
        </w:rPr>
      </w:pPr>
    </w:p>
    <w:p w14:paraId="05D75157" w14:textId="40043BF5" w:rsidR="00067313" w:rsidRPr="00067313" w:rsidRDefault="00067313" w:rsidP="00067313">
      <w:pPr>
        <w:ind w:left="720"/>
        <w:rPr>
          <w:rFonts w:ascii="Times New Roman" w:hAnsi="Times New Roman" w:cs="Times New Roman"/>
          <w:spacing w:val="-1"/>
          <w:sz w:val="16"/>
          <w:szCs w:val="16"/>
        </w:rPr>
      </w:pPr>
      <w:r w:rsidRPr="00067313">
        <w:rPr>
          <w:rFonts w:ascii="Times New Roman" w:hAnsi="Times New Roman" w:cs="Times New Roman"/>
          <w:spacing w:val="-1"/>
          <w:sz w:val="16"/>
          <w:szCs w:val="16"/>
        </w:rPr>
        <w:t>We’ll create a package.json file inside the folder by running:</w:t>
      </w:r>
    </w:p>
    <w:p w14:paraId="6F960ABE" w14:textId="77777777" w:rsidR="00E93ABF" w:rsidRDefault="00E93ABF" w:rsidP="00067313">
      <w:pPr>
        <w:ind w:left="720"/>
        <w:rPr>
          <w:rFonts w:ascii="Times New Roman" w:hAnsi="Times New Roman" w:cs="Times New Roman"/>
          <w:spacing w:val="-1"/>
          <w:sz w:val="16"/>
          <w:szCs w:val="16"/>
        </w:rPr>
      </w:pPr>
    </w:p>
    <w:p w14:paraId="30582390" w14:textId="0091AC92" w:rsidR="00067313" w:rsidRPr="00067313" w:rsidRDefault="00067313" w:rsidP="00067313">
      <w:pPr>
        <w:ind w:left="720"/>
        <w:rPr>
          <w:rFonts w:ascii="Times New Roman" w:hAnsi="Times New Roman" w:cs="Times New Roman"/>
          <w:spacing w:val="-1"/>
          <w:sz w:val="16"/>
          <w:szCs w:val="16"/>
        </w:rPr>
      </w:pPr>
      <w:r w:rsidRPr="00B91289">
        <w:rPr>
          <w:rFonts w:ascii="Times New Roman" w:hAnsi="Times New Roman" w:cs="Times New Roman"/>
          <w:spacing w:val="-1"/>
          <w:sz w:val="16"/>
          <w:szCs w:val="16"/>
          <w:highlight w:val="lightGray"/>
        </w:rPr>
        <w:t>$ npm init -y</w:t>
      </w:r>
    </w:p>
    <w:p w14:paraId="1DE1A2B7" w14:textId="77777777" w:rsidR="00067313" w:rsidRDefault="00067313" w:rsidP="00067313">
      <w:pPr>
        <w:ind w:left="720"/>
        <w:rPr>
          <w:rFonts w:ascii="Times New Roman" w:hAnsi="Times New Roman" w:cs="Times New Roman"/>
          <w:spacing w:val="-1"/>
          <w:sz w:val="16"/>
          <w:szCs w:val="16"/>
        </w:rPr>
      </w:pPr>
    </w:p>
    <w:p w14:paraId="4059248D" w14:textId="2EAF8081" w:rsidR="00067313" w:rsidRPr="00067313" w:rsidRDefault="00067313" w:rsidP="00067313">
      <w:pPr>
        <w:ind w:left="720"/>
        <w:rPr>
          <w:rFonts w:ascii="Times New Roman" w:hAnsi="Times New Roman" w:cs="Times New Roman"/>
          <w:spacing w:val="-1"/>
          <w:sz w:val="16"/>
          <w:szCs w:val="16"/>
        </w:rPr>
      </w:pPr>
      <w:r w:rsidRPr="00067313">
        <w:rPr>
          <w:rFonts w:ascii="Times New Roman" w:hAnsi="Times New Roman" w:cs="Times New Roman"/>
          <w:spacing w:val="-1"/>
          <w:sz w:val="16"/>
          <w:szCs w:val="16"/>
        </w:rPr>
        <w:t>Now we can install a few dependencies:</w:t>
      </w:r>
    </w:p>
    <w:p w14:paraId="78272A8B" w14:textId="77777777" w:rsidR="00E93ABF" w:rsidRDefault="00E93ABF" w:rsidP="00067313">
      <w:pPr>
        <w:ind w:left="720"/>
        <w:rPr>
          <w:rFonts w:ascii="Times New Roman" w:hAnsi="Times New Roman" w:cs="Times New Roman"/>
          <w:spacing w:val="-1"/>
          <w:sz w:val="16"/>
          <w:szCs w:val="16"/>
        </w:rPr>
      </w:pPr>
    </w:p>
    <w:p w14:paraId="36DC1BE0" w14:textId="41FA9E93" w:rsidR="00067313" w:rsidRPr="00067313" w:rsidRDefault="00067313" w:rsidP="00067313">
      <w:pPr>
        <w:ind w:left="720"/>
        <w:rPr>
          <w:rFonts w:ascii="Times New Roman" w:hAnsi="Times New Roman" w:cs="Times New Roman"/>
          <w:spacing w:val="-1"/>
          <w:sz w:val="16"/>
          <w:szCs w:val="16"/>
        </w:rPr>
      </w:pPr>
      <w:r w:rsidRPr="00E93ABF">
        <w:rPr>
          <w:rFonts w:ascii="Times New Roman" w:hAnsi="Times New Roman" w:cs="Times New Roman"/>
          <w:spacing w:val="-1"/>
          <w:sz w:val="16"/>
          <w:szCs w:val="16"/>
          <w:highlight w:val="lightGray"/>
        </w:rPr>
        <w:t>$ npm install express cors mongoose</w:t>
      </w:r>
    </w:p>
    <w:p w14:paraId="133E3C42" w14:textId="77777777" w:rsidR="00E93ABF" w:rsidRDefault="00E93ABF" w:rsidP="00067313">
      <w:pPr>
        <w:ind w:left="720"/>
        <w:rPr>
          <w:rFonts w:ascii="Times New Roman" w:hAnsi="Times New Roman" w:cs="Times New Roman"/>
          <w:spacing w:val="-1"/>
          <w:sz w:val="16"/>
          <w:szCs w:val="16"/>
        </w:rPr>
      </w:pPr>
    </w:p>
    <w:p w14:paraId="25FC856C" w14:textId="2CF0BE8D" w:rsidR="00067313" w:rsidRDefault="00BE41AC" w:rsidP="00067313">
      <w:pPr>
        <w:ind w:left="720"/>
        <w:rPr>
          <w:rFonts w:ascii="Times New Roman" w:hAnsi="Times New Roman" w:cs="Times New Roman"/>
          <w:spacing w:val="-1"/>
          <w:sz w:val="16"/>
          <w:szCs w:val="16"/>
        </w:rPr>
      </w:pPr>
      <w:r w:rsidRPr="00067313">
        <w:rPr>
          <w:rFonts w:ascii="Times New Roman" w:hAnsi="Times New Roman" w:cs="Times New Roman"/>
          <w:spacing w:val="-1"/>
          <w:sz w:val="16"/>
          <w:szCs w:val="16"/>
        </w:rPr>
        <w:t>So,</w:t>
      </w:r>
      <w:r w:rsidR="00067313" w:rsidRPr="00067313">
        <w:rPr>
          <w:rFonts w:ascii="Times New Roman" w:hAnsi="Times New Roman" w:cs="Times New Roman"/>
          <w:spacing w:val="-1"/>
          <w:sz w:val="16"/>
          <w:szCs w:val="16"/>
        </w:rPr>
        <w:t xml:space="preserve"> what are these packages?</w:t>
      </w:r>
    </w:p>
    <w:p w14:paraId="59A7887B" w14:textId="0B2BB76B" w:rsidR="00606176" w:rsidRDefault="00606176" w:rsidP="00067313">
      <w:pPr>
        <w:ind w:left="720"/>
        <w:rPr>
          <w:rFonts w:ascii="Times New Roman" w:hAnsi="Times New Roman" w:cs="Times New Roman"/>
          <w:spacing w:val="-1"/>
          <w:sz w:val="16"/>
          <w:szCs w:val="16"/>
        </w:rPr>
      </w:pPr>
    </w:p>
    <w:p w14:paraId="350D9821" w14:textId="1C3630EE" w:rsidR="006E4682" w:rsidRPr="009E27C4" w:rsidRDefault="006E4682" w:rsidP="00606176">
      <w:pPr>
        <w:ind w:left="720"/>
        <w:rPr>
          <w:rFonts w:ascii="Times New Roman" w:hAnsi="Times New Roman" w:cs="Times New Roman"/>
          <w:b/>
          <w:bCs/>
          <w:spacing w:val="-1"/>
          <w:sz w:val="16"/>
          <w:szCs w:val="16"/>
        </w:rPr>
      </w:pPr>
      <w:r w:rsidRPr="009E27C4">
        <w:rPr>
          <w:rFonts w:ascii="Times New Roman" w:hAnsi="Times New Roman" w:cs="Times New Roman"/>
          <w:b/>
          <w:bCs/>
          <w:spacing w:val="-1"/>
          <w:sz w:val="16"/>
          <w:szCs w:val="16"/>
        </w:rPr>
        <w:t>CORS:</w:t>
      </w:r>
    </w:p>
    <w:p w14:paraId="1892BC0C" w14:textId="22BCFFA8" w:rsidR="00606176" w:rsidRPr="00606176" w:rsidRDefault="00606176" w:rsidP="00606176">
      <w:pPr>
        <w:ind w:left="720"/>
        <w:rPr>
          <w:rFonts w:ascii="Times New Roman" w:hAnsi="Times New Roman" w:cs="Times New Roman"/>
          <w:spacing w:val="-1"/>
          <w:sz w:val="16"/>
          <w:szCs w:val="16"/>
        </w:rPr>
      </w:pPr>
      <w:r w:rsidRPr="00606176">
        <w:rPr>
          <w:rFonts w:ascii="Times New Roman" w:hAnsi="Times New Roman" w:cs="Times New Roman"/>
          <w:spacing w:val="-1"/>
          <w:sz w:val="16"/>
          <w:szCs w:val="16"/>
        </w:rPr>
        <w:t xml:space="preserve">Cross-origin resource sharing (CORS) allows AJAX requests to skip the Same-origin policy and access resources from remote hosts. The cors package provides an Express middleware </w:t>
      </w:r>
      <w:r w:rsidR="006E4682" w:rsidRPr="00606176">
        <w:rPr>
          <w:rFonts w:ascii="Times New Roman" w:hAnsi="Times New Roman" w:cs="Times New Roman"/>
          <w:spacing w:val="-1"/>
          <w:sz w:val="16"/>
          <w:szCs w:val="16"/>
        </w:rPr>
        <w:t>that can</w:t>
      </w:r>
      <w:r w:rsidRPr="00606176">
        <w:rPr>
          <w:rFonts w:ascii="Times New Roman" w:hAnsi="Times New Roman" w:cs="Times New Roman"/>
          <w:spacing w:val="-1"/>
          <w:sz w:val="16"/>
          <w:szCs w:val="16"/>
        </w:rPr>
        <w:t xml:space="preserve"> enable CORS with different options.</w:t>
      </w:r>
    </w:p>
    <w:p w14:paraId="0EEF8BCD" w14:textId="77777777" w:rsidR="006E4682" w:rsidRDefault="006E4682" w:rsidP="00606176">
      <w:pPr>
        <w:ind w:left="720"/>
        <w:rPr>
          <w:rFonts w:ascii="Times New Roman" w:hAnsi="Times New Roman" w:cs="Times New Roman"/>
          <w:spacing w:val="-1"/>
          <w:sz w:val="16"/>
          <w:szCs w:val="16"/>
        </w:rPr>
      </w:pPr>
    </w:p>
    <w:p w14:paraId="375AA531" w14:textId="05AF3279" w:rsidR="00D757F6" w:rsidRPr="009E27C4" w:rsidRDefault="00D757F6" w:rsidP="00606176">
      <w:pPr>
        <w:ind w:left="720"/>
        <w:rPr>
          <w:rFonts w:ascii="Times New Roman" w:hAnsi="Times New Roman" w:cs="Times New Roman"/>
          <w:b/>
          <w:bCs/>
          <w:spacing w:val="-1"/>
          <w:sz w:val="16"/>
          <w:szCs w:val="16"/>
        </w:rPr>
      </w:pPr>
      <w:r w:rsidRPr="009E27C4">
        <w:rPr>
          <w:rFonts w:ascii="Times New Roman" w:hAnsi="Times New Roman" w:cs="Times New Roman"/>
          <w:b/>
          <w:bCs/>
          <w:spacing w:val="-1"/>
          <w:sz w:val="16"/>
          <w:szCs w:val="16"/>
        </w:rPr>
        <w:lastRenderedPageBreak/>
        <w:t>M</w:t>
      </w:r>
      <w:r w:rsidR="009E27C4" w:rsidRPr="009E27C4">
        <w:rPr>
          <w:rFonts w:ascii="Times New Roman" w:hAnsi="Times New Roman" w:cs="Times New Roman"/>
          <w:b/>
          <w:bCs/>
          <w:spacing w:val="-1"/>
          <w:sz w:val="16"/>
          <w:szCs w:val="16"/>
        </w:rPr>
        <w:t>ongoDB:</w:t>
      </w:r>
    </w:p>
    <w:p w14:paraId="27284A75" w14:textId="4CFA3F49" w:rsidR="00606176" w:rsidRDefault="00606176" w:rsidP="00606176">
      <w:pPr>
        <w:ind w:left="720"/>
        <w:rPr>
          <w:rFonts w:ascii="Times New Roman" w:hAnsi="Times New Roman" w:cs="Times New Roman"/>
          <w:spacing w:val="-1"/>
          <w:sz w:val="16"/>
          <w:szCs w:val="16"/>
        </w:rPr>
      </w:pPr>
      <w:r w:rsidRPr="00606176">
        <w:rPr>
          <w:rFonts w:ascii="Times New Roman" w:hAnsi="Times New Roman" w:cs="Times New Roman"/>
          <w:spacing w:val="-1"/>
          <w:sz w:val="16"/>
          <w:szCs w:val="16"/>
        </w:rPr>
        <w:t>And we already discussed mongoose. It makes interacting with MongoDB through Node.js simpler.</w:t>
      </w:r>
    </w:p>
    <w:p w14:paraId="297A6FEC" w14:textId="77777777" w:rsidR="00212D6C" w:rsidRPr="001051B6" w:rsidRDefault="00212D6C" w:rsidP="00A31A5A">
      <w:pPr>
        <w:ind w:firstLine="720"/>
        <w:rPr>
          <w:rFonts w:ascii="Times New Roman" w:hAnsi="Times New Roman" w:cs="Times New Roman"/>
          <w:spacing w:val="-1"/>
          <w:sz w:val="16"/>
          <w:szCs w:val="16"/>
        </w:rPr>
      </w:pPr>
    </w:p>
    <w:sectPr w:rsidR="00212D6C" w:rsidRPr="00105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8543EA0"/>
    <w:multiLevelType w:val="multilevel"/>
    <w:tmpl w:val="6AC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AC"/>
    <w:rsid w:val="0003675B"/>
    <w:rsid w:val="00067313"/>
    <w:rsid w:val="00097D59"/>
    <w:rsid w:val="000B3553"/>
    <w:rsid w:val="000D4777"/>
    <w:rsid w:val="000D7B0B"/>
    <w:rsid w:val="000F4726"/>
    <w:rsid w:val="001051B6"/>
    <w:rsid w:val="00122523"/>
    <w:rsid w:val="001619C0"/>
    <w:rsid w:val="001642A2"/>
    <w:rsid w:val="00195780"/>
    <w:rsid w:val="001D0A76"/>
    <w:rsid w:val="001E1769"/>
    <w:rsid w:val="00201B33"/>
    <w:rsid w:val="002042AD"/>
    <w:rsid w:val="00212D6C"/>
    <w:rsid w:val="002175E5"/>
    <w:rsid w:val="00245800"/>
    <w:rsid w:val="00346AD3"/>
    <w:rsid w:val="003674B2"/>
    <w:rsid w:val="00376041"/>
    <w:rsid w:val="003911D8"/>
    <w:rsid w:val="003A36E9"/>
    <w:rsid w:val="003D32E8"/>
    <w:rsid w:val="00504B31"/>
    <w:rsid w:val="005561C4"/>
    <w:rsid w:val="0058165A"/>
    <w:rsid w:val="00594AAC"/>
    <w:rsid w:val="005A3AA8"/>
    <w:rsid w:val="006022B1"/>
    <w:rsid w:val="00606176"/>
    <w:rsid w:val="0062665D"/>
    <w:rsid w:val="00645252"/>
    <w:rsid w:val="00680E3F"/>
    <w:rsid w:val="006D3D74"/>
    <w:rsid w:val="006E4682"/>
    <w:rsid w:val="006F2B11"/>
    <w:rsid w:val="007B08E0"/>
    <w:rsid w:val="008041C4"/>
    <w:rsid w:val="0083569A"/>
    <w:rsid w:val="008450EA"/>
    <w:rsid w:val="008752D4"/>
    <w:rsid w:val="008A3EAB"/>
    <w:rsid w:val="008E4542"/>
    <w:rsid w:val="008E5FBC"/>
    <w:rsid w:val="00961DE1"/>
    <w:rsid w:val="00975836"/>
    <w:rsid w:val="0098534F"/>
    <w:rsid w:val="009E27C4"/>
    <w:rsid w:val="009E78AC"/>
    <w:rsid w:val="00A31A5A"/>
    <w:rsid w:val="00A61B10"/>
    <w:rsid w:val="00A86294"/>
    <w:rsid w:val="00A9204E"/>
    <w:rsid w:val="00A96E2A"/>
    <w:rsid w:val="00AB0247"/>
    <w:rsid w:val="00AC4BD1"/>
    <w:rsid w:val="00B20DF0"/>
    <w:rsid w:val="00B41286"/>
    <w:rsid w:val="00B91289"/>
    <w:rsid w:val="00BA3F02"/>
    <w:rsid w:val="00BB0267"/>
    <w:rsid w:val="00BD0119"/>
    <w:rsid w:val="00BD3D19"/>
    <w:rsid w:val="00BE41AC"/>
    <w:rsid w:val="00C008CD"/>
    <w:rsid w:val="00C52F6A"/>
    <w:rsid w:val="00C702D7"/>
    <w:rsid w:val="00C70B5C"/>
    <w:rsid w:val="00CA198E"/>
    <w:rsid w:val="00CD033B"/>
    <w:rsid w:val="00CF0E23"/>
    <w:rsid w:val="00CF10A8"/>
    <w:rsid w:val="00D466C9"/>
    <w:rsid w:val="00D757F6"/>
    <w:rsid w:val="00DA6598"/>
    <w:rsid w:val="00DD3FAE"/>
    <w:rsid w:val="00DD5B85"/>
    <w:rsid w:val="00DE117E"/>
    <w:rsid w:val="00E040FD"/>
    <w:rsid w:val="00E31B35"/>
    <w:rsid w:val="00E43B01"/>
    <w:rsid w:val="00E93ABF"/>
    <w:rsid w:val="00EA44D4"/>
    <w:rsid w:val="00F443D9"/>
    <w:rsid w:val="00F5127F"/>
    <w:rsid w:val="00F9536C"/>
    <w:rsid w:val="00FA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085C"/>
  <w15:chartTrackingRefBased/>
  <w15:docId w15:val="{881451AB-7487-4BAC-BCF8-50BED9C0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ga">
    <w:name w:val="ga"/>
    <w:basedOn w:val="Normal"/>
    <w:rsid w:val="00F5127F"/>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6101">
      <w:bodyDiv w:val="1"/>
      <w:marLeft w:val="0"/>
      <w:marRight w:val="0"/>
      <w:marTop w:val="0"/>
      <w:marBottom w:val="0"/>
      <w:divBdr>
        <w:top w:val="none" w:sz="0" w:space="0" w:color="auto"/>
        <w:left w:val="none" w:sz="0" w:space="0" w:color="auto"/>
        <w:bottom w:val="none" w:sz="0" w:space="0" w:color="auto"/>
        <w:right w:val="none" w:sz="0" w:space="0" w:color="auto"/>
      </w:divBdr>
    </w:div>
    <w:div w:id="363866654">
      <w:bodyDiv w:val="1"/>
      <w:marLeft w:val="0"/>
      <w:marRight w:val="0"/>
      <w:marTop w:val="0"/>
      <w:marBottom w:val="0"/>
      <w:divBdr>
        <w:top w:val="none" w:sz="0" w:space="0" w:color="auto"/>
        <w:left w:val="none" w:sz="0" w:space="0" w:color="auto"/>
        <w:bottom w:val="none" w:sz="0" w:space="0" w:color="auto"/>
        <w:right w:val="none" w:sz="0" w:space="0" w:color="auto"/>
      </w:divBdr>
    </w:div>
    <w:div w:id="155839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trohit/SocietyMangSy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wnlo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gautam\AppData\Local\Microsoft\Office\16.0\DTS\en-US%7b457229C5-B040-40EE-9CA3-3326B7ED1007%7d\%7bCAA06219-D6C4-4A21-BAFF-9CADBDA605E0%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C6B1A64D93AD438C773094BD515B7D" ma:contentTypeVersion="10" ma:contentTypeDescription="Create a new document." ma:contentTypeScope="" ma:versionID="c2578783972d134cd4865b0ea8a1c19a">
  <xsd:schema xmlns:xsd="http://www.w3.org/2001/XMLSchema" xmlns:xs="http://www.w3.org/2001/XMLSchema" xmlns:p="http://schemas.microsoft.com/office/2006/metadata/properties" xmlns:ns3="d50a3070-6f83-4534-993a-fc82100680d9" xmlns:ns4="d6220361-c7f1-424c-a9e7-382c5831bd2a" targetNamespace="http://schemas.microsoft.com/office/2006/metadata/properties" ma:root="true" ma:fieldsID="1ad5d166ea18aeda824aa2501cb0dad3" ns3:_="" ns4:_="">
    <xsd:import namespace="d50a3070-6f83-4534-993a-fc82100680d9"/>
    <xsd:import namespace="d6220361-c7f1-424c-a9e7-382c5831bd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a3070-6f83-4534-993a-fc82100680d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220361-c7f1-424c-a9e7-382c5831bd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purl.org/dc/elements/1.1/"/>
    <ds:schemaRef ds:uri="http://schemas.microsoft.com/office/infopath/2007/PartnerControls"/>
    <ds:schemaRef ds:uri="http://purl.org/dc/dcmitype/"/>
    <ds:schemaRef ds:uri="http://schemas.microsoft.com/office/2006/metadata/properties"/>
    <ds:schemaRef ds:uri="d50a3070-6f83-4534-993a-fc82100680d9"/>
    <ds:schemaRef ds:uri="http://schemas.microsoft.com/office/2006/documentManagement/types"/>
    <ds:schemaRef ds:uri="http://schemas.openxmlformats.org/package/2006/metadata/core-properties"/>
    <ds:schemaRef ds:uri="d6220361-c7f1-424c-a9e7-382c5831bd2a"/>
    <ds:schemaRef ds:uri="http://www.w3.org/XML/1998/namespace"/>
    <ds:schemaRef ds:uri="http://purl.org/dc/terms/"/>
  </ds:schemaRefs>
</ds:datastoreItem>
</file>

<file path=customXml/itemProps2.xml><?xml version="1.0" encoding="utf-8"?>
<ds:datastoreItem xmlns:ds="http://schemas.openxmlformats.org/officeDocument/2006/customXml" ds:itemID="{AE925A7D-4593-41C7-922B-872AD1D5A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a3070-6f83-4534-993a-fc82100680d9"/>
    <ds:schemaRef ds:uri="d6220361-c7f1-424c-a9e7-382c5831b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112A78-ACEE-4396-B461-9636BD9F6A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{CAA06219-D6C4-4A21-BAFF-9CADBDA605E0}tf02786999</Template>
  <TotalTime>0</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Gautam</dc:creator>
  <cp:keywords/>
  <dc:description/>
  <cp:lastModifiedBy>Rohit Gautam</cp:lastModifiedBy>
  <cp:revision>2</cp:revision>
  <dcterms:created xsi:type="dcterms:W3CDTF">2020-03-16T14:09:00Z</dcterms:created>
  <dcterms:modified xsi:type="dcterms:W3CDTF">2020-03-16T14:09:00Z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0x01010061C6B1A64D93AD438C773094BD515B7D</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